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76FD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5983C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2199A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114BA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901C4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99F57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D6A7AB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========== BOX ICONS ==========--&gt;</w:t>
      </w:r>
    </w:p>
    <w:p w14:paraId="28F2D04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'https://cdn.jsdelivr.net/npm/boxicons@2.0.5/css/boxicons.min.css'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'stylesheet'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2D930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D6D6B5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========== CSS ==========--&gt;</w:t>
      </w:r>
    </w:p>
    <w:p w14:paraId="09BB207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css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/styles.css"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D8B8B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"icon"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</w:t>
      </w:r>
      <w:proofErr w:type="gram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assets/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/title logo 2.png"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321AC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Herbs </w:t>
      </w:r>
      <w:proofErr w:type="gramStart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And</w:t>
      </w:r>
      <w:proofErr w:type="gram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Spices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39C18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C1EFD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1C0ED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872E76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========== SCROLL TOP ==========--&gt;</w:t>
      </w:r>
    </w:p>
    <w:p w14:paraId="0B23962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scrolltop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"scroll-top"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446A8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bx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bx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-chevron-up 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scrolltop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__icon'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B7896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1EC52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17D49E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========== HEADER ==========--&gt;</w:t>
      </w:r>
    </w:p>
    <w:p w14:paraId="3E87C36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header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"l-header"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"header"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604CF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 bd-container"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7673E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nav__logo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Herbs &amp; Spices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4957A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5B3BF4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nav__menu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"nav-menu"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BE40C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nav__list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C7729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nav__item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"#home"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nav__link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active-link"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Home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8437C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nav__item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"#about"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nav__link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About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5D22E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nav__item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"#services"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nav__link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Services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113F6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nav__item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"#menu"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nav__link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Menu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B933F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nav__item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"#contact"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nav__link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Contact us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0A9E3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B653D0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E368E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bx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bx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-moon change-theme'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"theme-button"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3CF9E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4B05F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312E7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CD0ABF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nav__toggle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"nav-toggle"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617AD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bx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bx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-menu'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B37E9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0BA4C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BCEB7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header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A1FC2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B53991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main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"l-main"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26073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========== HOME ==========--&gt;</w:t>
      </w:r>
    </w:p>
    <w:p w14:paraId="0AEF915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"home"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"home"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A8621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home__container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bd-container bd-grid"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C80D3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home__data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B07A7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home__title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Tasty food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56B52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home__subtitle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Try the best food of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the </w:t>
      </w:r>
      <w:proofErr w:type="gramStart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week.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71043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View Menu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BBAAC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92F38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/home.png"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"home__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96339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466A9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74264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</w:p>
    <w:p w14:paraId="1BED629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========== ABOUT ==========--&gt;</w:t>
      </w:r>
    </w:p>
    <w:p w14:paraId="7CEAF00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"about section bd-container"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"about"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06FB7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about__</w:t>
      </w:r>
      <w:proofErr w:type="gram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 bd</w:t>
      </w:r>
      <w:proofErr w:type="gram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-grid"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EA8DB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about__data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4AFB1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"section-subtitle 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about__initial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About us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8EC2B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"section-title 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about__initial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We cook the best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tasty food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D0FD3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about__description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We cook the best food in the entire city, with excellent customer service, the best meals and at the best price, visit </w:t>
      </w:r>
      <w:proofErr w:type="gramStart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us.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8FD25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Explore history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84607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74A1E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374B08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/about.jpg"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"about__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A5040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99853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97AF8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3571C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========== SERVICES ==========--&gt;</w:t>
      </w:r>
    </w:p>
    <w:p w14:paraId="7E5AF82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"services section bd-container"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"services"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EE924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"section-subtitle"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Offering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6DE0B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"section-title"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Our amazing services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51C3A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2CC27A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services__</w:t>
      </w:r>
      <w:proofErr w:type="gram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 bd</w:t>
      </w:r>
      <w:proofErr w:type="gram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-grid"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1AE64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services__content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01D24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svg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"services__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xmlns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"http://www.w3.org/2000/svg"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EC60A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"M45.3205 21.5702L44.6357 19.3163C43.7659 16.756 40.9852 15.3857 38.4249 </w:t>
      </w:r>
    </w:p>
    <w:p w14:paraId="6345D53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16.2556C36.9847 16.7449 35.8536 17.876 35.3643 19.3163L34.6795 21.5702C34.1032 </w:t>
      </w:r>
    </w:p>
    <w:p w14:paraId="09118F4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23.471 33.9823 25.4807 34.3264 27.4368C34.6403 29.0838 35.6859 30.4987 37.168 </w:t>
      </w:r>
    </w:p>
    <w:p w14:paraId="01B33B2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31.2822L36.4011 48.4267C36.2984 49.3836 36.6088 50.339 37.2544 51.0528C38.6428 </w:t>
      </w:r>
    </w:p>
    <w:p w14:paraId="53F18AF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52.5715 40.9996 52.6771 42.5183 51.2887C42.6004 51.2136 42.6791 51.135 42.7541 </w:t>
      </w:r>
    </w:p>
    <w:p w14:paraId="746CA48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51.0528C43.3853 50.3592 43.6952 49.4319 43.6075 48.4982L42.8363 31.28C44.3164 </w:t>
      </w:r>
    </w:p>
    <w:p w14:paraId="06F0E9D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30.4962 45.3603 29.0822 45.6736 27.4368C46.0177 25.4807 45.8968 23.471 45.3205 </w:t>
      </w:r>
    </w:p>
    <w:p w14:paraId="6347E7C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21.5702ZM43.5723 27.0656C43.3413 28.2488 42.4981 29.2196 41.3589 29.6139C40.9265 </w:t>
      </w:r>
    </w:p>
    <w:p w14:paraId="58945F4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29.7764 40.648 30.1988 40.6688 30.6603L41.4795 48.6667C41.5168 49.0199 41.4003 </w:t>
      </w:r>
    </w:p>
    <w:p w14:paraId="4F178B9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49.372 41.1595 49.6331C40.5172 50.269 39.4828 50.269 38.8405 49.6331C38.5877 </w:t>
      </w:r>
    </w:p>
    <w:p w14:paraId="5553228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49.351 38.4729 48.9712 38.5269 48.5963L39.3312 30.6603C39.352 30.1988 39.0735 </w:t>
      </w:r>
    </w:p>
    <w:p w14:paraId="71608CD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29.7764 38.6411 29.6139C37.5019 29.2196 36.6587 28.2488 36.4277 27.0656C36.1424 </w:t>
      </w:r>
    </w:p>
    <w:p w14:paraId="2008720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25.4416 36.2429 23.7732 36.7211 22.1952L37.4059 19.9403C37.9357 18.5076 39.5267 </w:t>
      </w:r>
    </w:p>
    <w:p w14:paraId="7F0BEAB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17.7758 40.9595 18.3056C41.7169 18.5858 42.314 19.183 42.5941 19.9403L43.2789 </w:t>
      </w:r>
    </w:p>
    <w:p w14:paraId="073906D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22.1952C43.7565 23.7734 43.8571 25.4416 43.5723 27.0656Z"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1C91AB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"M28.8 16C28.2109 16 27.7333 16.4776 27.7333 17.0667V26.2251L24.8459 </w:t>
      </w:r>
    </w:p>
    <w:p w14:paraId="0B137EF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29.1125C24.6323 29.3253 24.5187 29.6188 24.5333 29.92L25.4667 48.5867C25.4889 </w:t>
      </w:r>
    </w:p>
    <w:p w14:paraId="05FA3C9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48.9892 25.3428 49.3829 25.0635 49.6736C24.4796 50.2627 23.5287 50.2669 22.9395 </w:t>
      </w:r>
    </w:p>
    <w:p w14:paraId="6BF45B6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49.6829C22.9363 49.6799 22.9332 49.6767 22.9301 49.6736C22.6507 49.3829 22.5047 </w:t>
      </w:r>
    </w:p>
    <w:p w14:paraId="18636EB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48.9892 22.5269 48.5867L23.4667 29.92C23.4816 29.6189 23.3684 29.3256 23.1552 </w:t>
      </w:r>
    </w:p>
    <w:p w14:paraId="399C06E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lastRenderedPageBreak/>
        <w:t xml:space="preserve">                            29.1125L20.2667 26.2251V17.0667C20.2667 16.4776 19.7891 16 19.2 16C18.6109 </w:t>
      </w:r>
    </w:p>
    <w:p w14:paraId="31C289C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16 18.1333 16.4776 18.1333 17.0667V26.6667C18.1333 26.9496 18.2459 27.2208 </w:t>
      </w:r>
    </w:p>
    <w:p w14:paraId="0F2BEB9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18.4459 27.4208L21.3109 30.2869L20.4011 48.4832C20.3043 50.4708 21.8371 </w:t>
      </w:r>
    </w:p>
    <w:p w14:paraId="22FA9D7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52.1607 23.8247 52.2575C25.8123 52.3543 27.5021 50.8215 27.5989 48.8339C27.6047 </w:t>
      </w:r>
    </w:p>
    <w:p w14:paraId="0378616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48.7171 27.6047 48.6001 27.5989 48.4833L26.6891 30.2871L29.5541 27.4209C29.7541 </w:t>
      </w:r>
    </w:p>
    <w:p w14:paraId="3C3DB7E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27.2209 29.8667 26.9497 29.8667 26.6668V17.0668C29.8667 16.4776 29.3891 16 28.8 16Z"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6C62DE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"M22.4 16C21.8109 16 21.3333 16.4776 21.3333 17.0667V25.6C21.3333 26.1891 </w:t>
      </w:r>
    </w:p>
    <w:p w14:paraId="1BDBEE3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21.8109 26.6667 22.4 26.6667C22.9891 26.6667 23.4667 26.1891 23.4667 25.6V17.0667C23.4667 </w:t>
      </w:r>
    </w:p>
    <w:p w14:paraId="5F4E215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16.4776 22.9891 16 22.4 16Z"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3613E3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"M25.6 16C25.0109 16 24.5333 16.4776 24.5333 17.0667V25.6C24.5333 26.1891 </w:t>
      </w:r>
    </w:p>
    <w:p w14:paraId="549CFF1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25.0109 26.6667 25.6 26.6667C26.1891 26.6667 26.6667 26.1891 26.6667 25.6V17.0667C26.6667 </w:t>
      </w:r>
    </w:p>
    <w:p w14:paraId="25F26B1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16.4776 26.1891 16 25.6 16Z"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600366D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"M32 0C14.3269 0 0 14.3269 0 32C0 49.6731 14.3269 64 32 64C49.6731 64 64 49.6731 </w:t>
      </w:r>
    </w:p>
    <w:p w14:paraId="7D8D07E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64 32C63.98 14.3352 49.6648 0.02 32 0ZM32 61.8667C15.5051 61.8667 2.13333 48.4949 </w:t>
      </w:r>
    </w:p>
    <w:p w14:paraId="2674A21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2.13333 32C2.13333 15.5051 15.5051 2.13333 32 2.13333C48.4949 2.13333 61.8667 </w:t>
      </w:r>
    </w:p>
    <w:p w14:paraId="637B850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15.5051 61.8667 32C61.8479 48.4871 48.4871 61.8479 32 61.8667Z"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14AC3A1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"M35.4625 52.0229C35.4053 51.4367 34.8836 51.0077 34.2972 51.0649C34.2835 </w:t>
      </w:r>
    </w:p>
    <w:p w14:paraId="2E3E1DB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51.0663 34.2697 51.0679 34.256 51.0697L34.2603 51.0687C32.7585 51.2431 31.2415 </w:t>
      </w:r>
    </w:p>
    <w:p w14:paraId="2006AB4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51.2431 29.7397 51.0687C29.1544 51 28.6244 51.4188 28.5557 52.0041C28.4871 </w:t>
      </w:r>
    </w:p>
    <w:p w14:paraId="3AE5ACA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52.5895 28.9059 53.1195 29.4912 53.1881C31.1567 53.3827 32.8391 53.3827 </w:t>
      </w:r>
    </w:p>
    <w:p w14:paraId="181DE8D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34.5045 53.1881C35.0908 53.1311 35.5197 52.6093 35.4625 52.0229Z"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4E7AA6A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"M48.32 18.2549C47.9414 17.8035 47.2686 17.7445 46.8173 18.1231C46.8158 </w:t>
      </w:r>
    </w:p>
    <w:p w14:paraId="5258E62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18.1243 46.8144 18.1257 46.8128 18.1269C46.3625 18.5066 46.3052 19.1794 46.6848 </w:t>
      </w:r>
    </w:p>
    <w:p w14:paraId="378265E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lastRenderedPageBreak/>
        <w:t xml:space="preserve">                            19.6298C53.1161 27.2645 52.6241 38.5537 45.553 45.5999C45.1357 46.0158 45.1345 </w:t>
      </w:r>
    </w:p>
    <w:p w14:paraId="208CDCF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46.6914 45.5504 47.1087C45.9662 47.5261 46.6418 47.5273 47.0592 47.1114C54.9174 </w:t>
      </w:r>
    </w:p>
    <w:p w14:paraId="5705951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39.283 55.4654 26.7387 48.32 18.2549Z"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C36923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"M24.851 14.0992C24.8505 14.0992 24.85 14.0991 24.8495 14.0991C24.8487 </w:t>
      </w:r>
    </w:p>
    <w:p w14:paraId="24950F0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14.0991 24.8478 14.0992 24.8469 14.0992H24.851Z"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56EED8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"M37.0315 11.263C32.8628 10.2639 28.4908 10.5324 24.4757 12.0342C23.9243 </w:t>
      </w:r>
    </w:p>
    <w:p w14:paraId="0B9AB69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12.2415 23.6455 12.8567 23.8528 13.408C24.0091 13.8236 24.4064 14.0987 24.8503 </w:t>
      </w:r>
    </w:p>
    <w:p w14:paraId="495BD6A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14.0991C24.9779 14.0984 25.1043 14.0751 25.2235 14.0299C28.8392 12.6778 32.7763 </w:t>
      </w:r>
    </w:p>
    <w:p w14:paraId="6346EB6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12.4363 36.5301 13.3366C37.1028 13.475 37.6792 13.1231 37.8176 12.5504C37.956 </w:t>
      </w:r>
    </w:p>
    <w:p w14:paraId="32C0EE3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11.9778 37.6041 11.4014 37.0315 11.263Z"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E7F5EC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"M18.3989 45.5466C14.8031 41.9569 12.7877 37.081 12.8 32C12.7895 </w:t>
      </w:r>
    </w:p>
    <w:p w14:paraId="6763542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27.9405 14.0753 23.9837 16.4704 20.7061C16.8244 20.2352 16.7296 19.5665 </w:t>
      </w:r>
    </w:p>
    <w:p w14:paraId="68A12D6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16.2587 19.2125C15.7877 18.8585 15.1191 18.9533 14.7651 19.4243C14.7588 </w:t>
      </w:r>
    </w:p>
    <w:p w14:paraId="0A58515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19.4327 14.7527 19.441 14.7467 19.4496C8.5796 27.928 9.48706 39.6308 </w:t>
      </w:r>
    </w:p>
    <w:p w14:paraId="7936416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16.8875 47.057C17.3045 47.4744 17.9811 47.4746 18.3984 47.0576C18.8157 </w:t>
      </w:r>
    </w:p>
    <w:p w14:paraId="3178572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46.6405 18.816 45.964 18.3989 45.5466Z"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70B520E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svg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BC29A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services__title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Excellent food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97406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services__description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We offer our clients excellent quality services for many years, with the best and delicious food in the </w:t>
      </w:r>
      <w:proofErr w:type="gramStart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city.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8E09E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1DD68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4BADD9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services__content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D2E12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svg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"services__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xmlns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"http://www.w3.org/2000/svg"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15BC4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clip-path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url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(#clip0)"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E5323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"M55.82 22.0395C55.5475 21.5164 54.9027 21.3132 54.3795 21.5855L54.3794 </w:t>
      </w:r>
    </w:p>
    <w:p w14:paraId="77C4E8F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21.5857L49.4885 24.1283H49.481L32.1524 33.1455L38.0258 14.5397C38.0258 14.5323 </w:t>
      </w:r>
    </w:p>
    <w:p w14:paraId="582AE66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38.0343 14.5269 38.0364 14.5184L39.6917 9.24302C39.8672 8.68077 39.5542 8.08249 </w:t>
      </w:r>
    </w:p>
    <w:p w14:paraId="00D716E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lastRenderedPageBreak/>
        <w:t xml:space="preserve">                            38.9922 7.90602C23.9044 3.04166 7.72977 11.3293 2.86527 26.4172C-1.99923 41.5051 </w:t>
      </w:r>
    </w:p>
    <w:p w14:paraId="569668F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6.28852 57.6796 21.3763 62.5441C21.4918 62.5813 21.6074 62.6178 21.7234 62.6535C24.5311 </w:t>
      </w:r>
    </w:p>
    <w:p w14:paraId="6344DB4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63.5434 27.4587 63.9975 30.4042 64.0002C42.9131 63.965 53.9649 55.8488 57.7422 </w:t>
      </w:r>
    </w:p>
    <w:p w14:paraId="639C8C5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43.9239C60.0541 36.6656 59.3619 28.7836 55.82 22.0395ZM29.3406 34.962C29.164 </w:t>
      </w:r>
    </w:p>
    <w:p w14:paraId="07C151E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35.5247 29.4769 36.1241 30.0396 36.3008C30.3091 36.3854 30.601 36.3598 30.8517 </w:t>
      </w:r>
    </w:p>
    <w:p w14:paraId="1E70ED4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36.2296L49.4682 26.5439C49.5504 26.7222 49.638 26.8984 49.7149 27.0778C49.8216 </w:t>
      </w:r>
    </w:p>
    <w:p w14:paraId="6D4AAFA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27.3362 49.9284 27.5957 50.0352 27.8584C50.173 28.2183 50.2969 28.5814 50.4133 </w:t>
      </w:r>
    </w:p>
    <w:p w14:paraId="6540853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28.9466C50.5019 29.2243 50.5884 29.503 50.6653 29.7828C50.7625 30.1405 50.8457 </w:t>
      </w:r>
    </w:p>
    <w:p w14:paraId="77442F3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30.5015 50.9237 30.8635C50.9867 31.1539 51.0508 31.4433 51.101 31.7349C51.1629 </w:t>
      </w:r>
    </w:p>
    <w:p w14:paraId="0DD4BB8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32.0969 51.2078 32.46 51.2505 32.8241C51.2857 33.1178 51.3242 33.4104 51.3466 </w:t>
      </w:r>
    </w:p>
    <w:p w14:paraId="352A326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33.7051C51.3744 34.0778 51.3808 34.4526 51.3882 34.8253C51.3946 35.1126 51.4085 </w:t>
      </w:r>
    </w:p>
    <w:p w14:paraId="2EDBB05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35.3988 51.4021 35.686C51.3946 36.0822 51.3605 36.4784 51.3306 36.8746C51.3092 </w:t>
      </w:r>
    </w:p>
    <w:p w14:paraId="3D09ED0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37.1394 51.2996 37.4086 51.2697 37.6691C51.2163 38.1219 51.1341 38.5725 51.0561 </w:t>
      </w:r>
    </w:p>
    <w:p w14:paraId="40D6E81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39.0232C51.0187 39.2304 50.9953 39.4386 50.9493 39.6447C50.8084 40.3036 50.6386 </w:t>
      </w:r>
    </w:p>
    <w:p w14:paraId="0F922C7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40.9603 50.4325 41.6118C48.7654 46.9422 45.0355 51.3845 40.074 53.9491C39.6361 </w:t>
      </w:r>
    </w:p>
    <w:p w14:paraId="75C1C6D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54.1776 39.1865 54.3687 38.738 54.5642C28.0956 59.2052 15.7058 54.3402 11.0648 </w:t>
      </w:r>
    </w:p>
    <w:p w14:paraId="25F5597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43.6977C7.01535 34.4119 10.1643 23.5587 18.5549 17.8822C19.2289 17.4217 19.9288 </w:t>
      </w:r>
    </w:p>
    <w:p w14:paraId="5075980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17.0002 20.6512 16.62C21.2172 16.3252 21.7949 16.0658 22.3769 15.8255C22.4784 </w:t>
      </w:r>
    </w:p>
    <w:p w14:paraId="4A55F2B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15.7828 22.5798 15.74 22.6823 15.6995C23.2519 15.4767 23.8243 15.2783 24.3995 </w:t>
      </w:r>
    </w:p>
    <w:p w14:paraId="5E4C92A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15.1047C24.4977 15.0748 24.5981 15.0502 24.6974 15.0224C25.2613 14.8633 25.8283 </w:t>
      </w:r>
    </w:p>
    <w:p w14:paraId="3AA39B9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14.7245 26.4007 14.6145C26.4456 14.6059 26.4904 14.5942 26.5363 14.5857C27.1344 </w:t>
      </w:r>
    </w:p>
    <w:p w14:paraId="3193BD4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14.4789 27.7377 14.3956 28.3432 14.3368L28.6956 14.3048C29.2936 14.2578 29.8938 </w:t>
      </w:r>
    </w:p>
    <w:p w14:paraId="0BD2129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lastRenderedPageBreak/>
        <w:t xml:space="preserve">                            14.2322 30.495 14.2375C30.5879 14.2375 30.6797 14.2439 30.7716 14.2461C31.3109 </w:t>
      </w:r>
    </w:p>
    <w:p w14:paraId="151FAF4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14.2567 31.8512 14.2909 32.3905 14.3443C32.5144 14.3561 32.6372 14.3657 32.7611 </w:t>
      </w:r>
    </w:p>
    <w:p w14:paraId="7B9405C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14.3796C33.3569 14.4507 33.9522 14.5461 34.5466 14.6657C34.6715 14.6914 34.7965 14.7234 34.9214 </w:t>
      </w:r>
    </w:p>
    <w:p w14:paraId="78AE1B4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14.7512C35.1681 14.8067 35.4137 14.8804 35.6604 14.9445L29.3406 34.962ZM55.6993 43.2777C51.2801 </w:t>
      </w:r>
    </w:p>
    <w:p w14:paraId="4A593BF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57.2726 36.3525 65.0352 22.3577 60.616C15.642 58.4955 10.0427 53.7957 6.79003 47.5492C-0.00601205</w:t>
      </w:r>
    </w:p>
    <w:p w14:paraId="5C5F914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34.5574 5.01667 18.5164 18.0083 11.7204C23.9533 8.61056 30.8553 7.86704 37.3263 9.6392L36.3097 </w:t>
      </w:r>
    </w:p>
    <w:p w14:paraId="59565E3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12.8824C36.0897 12.8236 35.8675 12.7895 35.6465 12.7382C35.3261 12.6613 34.9983 12.5887 34.6726 </w:t>
      </w:r>
    </w:p>
    <w:p w14:paraId="616927A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12.5246C34.2743 12.4488 33.877 12.3879 33.4776 12.3335C33.1412 12.2865 32.8059 12.2406 32.4695 </w:t>
      </w:r>
    </w:p>
    <w:p w14:paraId="1A22993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12.2096C32.0733 12.1722 31.6793 12.1541 31.2842 12.137C30.9457 12.1231 30.6082 12.1071 30.2707 </w:t>
      </w:r>
    </w:p>
    <w:p w14:paraId="3C5DB11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12.1071C29.8724 12.1071 29.4762 12.1306 29.079 12.153C28.7458 12.1712 28.4148 12.1829 28.0837 </w:t>
      </w:r>
    </w:p>
    <w:p w14:paraId="7160C4A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12.216C27.6779 12.2555 27.2743 12.3228 26.8717 12.3826C26.5513 12.4307 26.2309 12.4702 25.917 </w:t>
      </w:r>
    </w:p>
    <w:p w14:paraId="28663FE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12.5321C25.4984 12.6154 25.084 12.7254 24.6686 12.8311C24.3728 12.9069 24.0749 12.9699 23.7812 </w:t>
      </w:r>
    </w:p>
    <w:p w14:paraId="75AF0C2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13.0575C23.338 13.1899 22.9013 13.3533 22.4634 13.5135C22.205 13.6075 21.9434 13.6854 21.6881 </w:t>
      </w:r>
    </w:p>
    <w:p w14:paraId="577363E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13.7901C21.1542 14.0037 20.6363 14.2557 20.1173 14.512C19.9667 14.5867 19.8108 14.6444 19.6613 </w:t>
      </w:r>
    </w:p>
    <w:p w14:paraId="00CC867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14.7256C19.0408 15.0459 18.446 15.4037 17.864 15.7742C7.77422 22.2215 4.26621 35.2991 9.77477 </w:t>
      </w:r>
    </w:p>
    <w:p w14:paraId="414E314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45.9303C9.78332 45.9474 9.78972 45.9645 9.79827 45.9805C9.81963 46.0211 9.84632 46.0574 9.86661 </w:t>
      </w:r>
    </w:p>
    <w:p w14:paraId="6FC572A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46.0979C12.6976 51.506 17.5617 55.5673 23.3882 57.3877C23.4202 57.3983 23.4523 57.4037 23.4833 </w:t>
      </w:r>
    </w:p>
    <w:p w14:paraId="04CC00E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57.4133C24.1154 57.6098 24.7519 57.7732 25.3916 57.9141C25.6222 57.9654 25.854 58.0049 26.0857 </w:t>
      </w:r>
    </w:p>
    <w:p w14:paraId="214C6DF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58.0497C26.5395 58.1352 26.9945 58.2099 27.4505 58.2633C27.7046 58.2954 27.9577 58.3263 28.2119 </w:t>
      </w:r>
    </w:p>
    <w:p w14:paraId="0C23B63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58.3509C28.6871 58.3957 29.1623 58.4224 29.6375 58.4374C29.8511 58.4449 30.0646 58.4609 30.2697 </w:t>
      </w:r>
    </w:p>
    <w:p w14:paraId="511102E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58.462C30.3081 58.462 30.3466 58.462 30.385 58.462C30.9681 58.462 31.5501 58.4321 32.1299 </w:t>
      </w:r>
    </w:p>
    <w:p w14:paraId="14A99CA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58.3872C32.3061 58.3733 32.4813 58.3573 32.6564 58.3391C33.2843 58.2772 33.9101 58.196 34.5306 </w:t>
      </w:r>
    </w:p>
    <w:p w14:paraId="49EC989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lastRenderedPageBreak/>
        <w:t xml:space="preserve">                            58.0818C34.6373 58.0626 34.7441 58.0359 34.8509 58.0145C35.4148 57.9077 35.9743 57.7668 36.5307 </w:t>
      </w:r>
    </w:p>
    <w:p w14:paraId="14A71A2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57.6119C36.677 57.5713 36.8233 57.534 36.9685 57.4902C37.5836 57.3065 38.1913 57.094 38.7936 </w:t>
      </w:r>
    </w:p>
    <w:p w14:paraId="69A3D5B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56.858C38.9281 56.8046 39.0605 56.7512 39.194 56.6935C39.8241 56.4319 40.4488 56.1521 41.0607 </w:t>
      </w:r>
    </w:p>
    <w:p w14:paraId="4D4B7FA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55.8392C46.5215 53.0152 50.6262 48.1245 52.4604 42.2568C52.4924 42.1564 52.5106 42.0539 52.5405 </w:t>
      </w:r>
    </w:p>
    <w:p w14:paraId="646C711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41.9535C52.7274 41.3352 52.8961 40.7158 53.0296 40.0911C53.0819 39.8455 53.1107 39.5988 53.1545 </w:t>
      </w:r>
    </w:p>
    <w:p w14:paraId="2F3BA09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39.3521C53.2421 38.8673 53.3318 38.3835 53.3884 37.8966C53.4204 37.6189 53.429 37.3413 53.4514 </w:t>
      </w:r>
    </w:p>
    <w:p w14:paraId="1D8D099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37.0626C53.4866 36.6066 53.5251 36.1516 53.5336 35.6967C53.54 35.402 53.524 35.1083 53.5187 </w:t>
      </w:r>
    </w:p>
    <w:p w14:paraId="46B5B0E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34.8136C53.5101 34.3768 53.5027 33.9401 53.4685 33.5044C53.445 33.1979 53.4023 32.8935 53.367 </w:t>
      </w:r>
    </w:p>
    <w:p w14:paraId="43519AD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32.5881C53.3168 32.1684 53.2666 31.7509 53.1951 31.3344C53.1396 31.014 53.068 30.7044 52.9997 </w:t>
      </w:r>
    </w:p>
    <w:p w14:paraId="2CACFD2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30.3893C52.9121 29.991 52.8224 29.5938 52.7146 29.1986C52.6249 28.8783 52.5213 28.5515 </w:t>
      </w:r>
    </w:p>
    <w:p w14:paraId="0379522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52.4177 28.229C52.297 27.8552 52.1721 27.4815 52.0322 27.1141C51.9051 26.7788 51.7652 </w:t>
      </w:r>
    </w:p>
    <w:p w14:paraId="6050B15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26.4467 51.6221 26.1156C51.5399 25.9266 51.4758 25.7333 51.3882 25.5454L54.4007 </w:t>
      </w:r>
    </w:p>
    <w:p w14:paraId="12AFA83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23.9777C57.2654 30.0137 57.7296 36.9125 55.6993 43.2777Z"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77D5823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"M62.4099 14.2524C58.9465 7.45084 52.8892 2.33112 45.6056 0.0494396C45.0432 -0.127563 44.4439 </w:t>
      </w:r>
    </w:p>
    <w:p w14:paraId="54F0C32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0.184527 44.2665 0.74677L42.5888 6.06592L35.8686 27.366C35.7386 27.7788 35.8706 28.2291 36.2029 </w:t>
      </w:r>
    </w:p>
    <w:p w14:paraId="337BAD4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28.5065C36.5352 28.7839 37.002 28.8333 37.385 28.6315L57.0448 18.2729L61.9571 15.6833C62.4744 </w:t>
      </w:r>
    </w:p>
    <w:p w14:paraId="2AB324C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15.4107 62.6762 14.7729 62.4099 14.2524ZM44.8965 10.6002C45.7812 10.6002 46.4984 11.3174 46.4984 </w:t>
      </w:r>
    </w:p>
    <w:p w14:paraId="3597CC8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12.202C46.4984 13.0866 45.7812 13.8038 44.8965 13.8038C44.0119 13.8038 43.2947 13.0866 43.2947 </w:t>
      </w:r>
    </w:p>
    <w:p w14:paraId="1B8E1AC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12.202C43.2947 11.3174 44.0119 10.6002 44.8965 10.6002ZM38.6878 25.5314L40.1167 21.0003C40.1946 </w:t>
      </w:r>
    </w:p>
    <w:p w14:paraId="35A625E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22.1759 40.8244 23.2453 41.8146 23.8836L38.6878 25.5314ZM43.8287 22.3469C42.944 22.3469 42.2268 </w:t>
      </w:r>
    </w:p>
    <w:p w14:paraId="4209C29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21.6297 42.2268 20.7451C42.2268 19.8605 42.944 19.1433 43.8287 19.1433C44.7133 19.1433 45.4305 </w:t>
      </w:r>
    </w:p>
    <w:p w14:paraId="0B7A543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19.8605 45.4305 20.7451C45.4305 21.6299 44.7133 22.3469 43.8287 22.3469ZM47.5673 20.8583C47.5673 </w:t>
      </w:r>
    </w:p>
    <w:p w14:paraId="6EFCF75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lastRenderedPageBreak/>
        <w:t xml:space="preserve">                            20.8188 47.5791 20.7825 47.5791 20.743C47.5884 18.6876 45.9297 17.0139 43.8744 17.0046C42.7351 16.9994 </w:t>
      </w:r>
    </w:p>
    <w:p w14:paraId="79AA14D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41.6562 17.5164 40.9464 18.4075L42.1136 14.672C43.4742 16.2298 45.84 16.3897 47.3979 15.0292C48.9557 </w:t>
      </w:r>
    </w:p>
    <w:p w14:paraId="0CEE00D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13.6686 49.1156 11.3028 47.7551 9.74493C46.8342 8.69052 45.4021 8.23774 44.0424 8.57119L44.2944 </w:t>
      </w:r>
    </w:p>
    <w:p w14:paraId="21A2899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7.77561C44.4759 7.84289 44.6607 7.90482 44.8401 7.97744C45.0857 8.07675 45.3302 8.17714 45.5705 </w:t>
      </w:r>
    </w:p>
    <w:p w14:paraId="7384ADF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8.28499C45.9379 8.44945 46.2967 8.62778 46.6523 8.81253C46.8744 8.92786 47.0997 9.03999 47.3176 </w:t>
      </w:r>
    </w:p>
    <w:p w14:paraId="44127CE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9.16386C47.6956 9.37744 48.0651 9.61024 48.425 9.84731C48.6022 9.96264 48.7849 10.0694 48.9589 </w:t>
      </w:r>
    </w:p>
    <w:p w14:paraId="144D745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10.1912C49.4722 10.5472 49.9706 10.9269 50.454 11.3306L50.4945 11.3616C50.9858 11.777 51.4556 12.2159 </w:t>
      </w:r>
    </w:p>
    <w:p w14:paraId="7A760F9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51.9052 12.6804C52.0494 12.8278 52.1829 12.988 52.3238 13.1396C52.6218 13.46 52.9154 13.79 53.1942 </w:t>
      </w:r>
    </w:p>
    <w:p w14:paraId="1E400A3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14.1327C53.3501 14.325 53.4964 14.5257 53.6459 14.7244C53.8904 15.0447 54.1286 15.3758 54.355 15.7143C54.5002 </w:t>
      </w:r>
    </w:p>
    <w:p w14:paraId="19D4A00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15.9279 54.6401 16.1553 54.7821 16.3796C54.8889 16.5494 54.9818 16.7266 55.0822 16.8996L47.5673 20.8583ZM56.9829 </w:t>
      </w:r>
    </w:p>
    <w:p w14:paraId="0D0CAB7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15.8937C56.8654 15.6876 56.7287 15.4964 56.6049 15.2946C56.45 15.0415 56.2941 14.7884 56.1297 14.5471C55.883 </w:t>
      </w:r>
    </w:p>
    <w:p w14:paraId="3A1A325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14.1765 55.6213 13.8188 55.3544 13.4653C55.1867 13.2421 55.0233 13.0147 54.8471 12.799C54.5428 12.4231 54.2203 </w:t>
      </w:r>
    </w:p>
    <w:p w14:paraId="1A0B26F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12.0664 53.8946 11.7118C53.7355 11.5399 53.5859 11.3594 53.4215 11.1918C52.9271 10.6877 52.4145 10.204 51.8763 </w:t>
      </w:r>
    </w:p>
    <w:p w14:paraId="38E21A3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9.748L51.8602 9.73305C51.3167 9.27386 50.7486 8.8435 50.1634 8.43663C49.9722 8.30421 49.7704 8.18781 49.576 </w:t>
      </w:r>
    </w:p>
    <w:p w14:paraId="55144C9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8.06074C49.1724 7.79697 48.7655 7.53854 48.3448 7.3004C48.1034 7.16478 47.8546 7.04304 47.6079 6.91489C47.2139 </w:t>
      </w:r>
    </w:p>
    <w:p w14:paraId="06CB98A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6.71093 46.8177 6.51337 46.4108 6.33076C46.1428 6.21222 45.8715 6.10223 45.5981 5.9933C45.3771 5.90467 45.1646 </w:t>
      </w:r>
    </w:p>
    <w:p w14:paraId="4BAADC1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5.80108 44.9403 5.71886L45.9783 2.42229C51.9362 4.55766 56.9208 8.77582 60.0125 14.2983L56.9829 15.8937Z"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74CA070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"M25.6746 17.0076C23.6103 17.0076 21.937 18.6809 21.937 20.7452C21.937 22.8094 23.6103 24.4828 25.6746 </w:t>
      </w:r>
    </w:p>
    <w:p w14:paraId="057CFCA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24.4828C27.7388 24.4828 29.4122 22.8094 29.4122 20.7452C29.4122 18.6809 27.7388 17.0076 25.6746 17.0076ZM25.6746 </w:t>
      </w:r>
    </w:p>
    <w:p w14:paraId="26F63E0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22.347C24.7899 22.347 24.0727 21.6298 24.0727 20.7452C24.0727 19.8606 24.7899 19.1433 25.6746 19.1433C26.5592 </w:t>
      </w:r>
    </w:p>
    <w:p w14:paraId="4FB59F4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19.1433 27.2764 19.8606 27.2764 20.7452C27.2764 21.6299 26.5592 22.347 25.6746 22.347Z"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5AD3F3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"M14.9957 26.6185C12.9315 26.6185 11.2581 28.2919 11.2581 30.3561C11.2581 32.4204 12.9315 34.0938 14.9957 </w:t>
      </w:r>
    </w:p>
    <w:p w14:paraId="625FE11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lastRenderedPageBreak/>
        <w:t xml:space="preserve">                            34.0938C17.0599 34.0938 18.7333 32.4204 18.7333 30.3561C18.7333 28.2919 17.0599 26.6185 14.9957 26.6185ZM14.9957 </w:t>
      </w:r>
    </w:p>
    <w:p w14:paraId="134A6E8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31.958C14.1111 31.958 13.3938 31.2408 13.3938 30.3561C13.3938 29.4715 14.1111 28.7543 14.9957 28.7543C15.8803 </w:t>
      </w:r>
    </w:p>
    <w:p w14:paraId="297F9FC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28.7543 16.5975 29.4715 16.5975 30.3561C16.5975 31.2409 15.8803 31.958 14.9957 31.958Z"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020F0C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"M25.6746 26.6185C23.6103 26.6185 21.937 28.2919 21.937 30.3561C21.937 32.4204 23.6103 34.0938 </w:t>
      </w:r>
    </w:p>
    <w:p w14:paraId="2AC2D71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25.6746 34.0938C27.7388 34.0938 29.4122 32.4204 29.4122 30.3561C29.4122 28.2919 27.7388 26.6185 25.6746 </w:t>
      </w:r>
    </w:p>
    <w:p w14:paraId="0FC184E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26.6185ZM25.6746 31.958C24.7899 31.958 24.0727 31.2408 24.0727 30.3561C24.0727 29.4715 24.7899 28.7543 </w:t>
      </w:r>
    </w:p>
    <w:p w14:paraId="0E14C16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25.6746 28.7543C26.5592 28.7543 27.2764 29.4715 27.2764 30.3561C27.2764 31.2409 26.5592 31.958 25.6746 31.958Z"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4D4C4F5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"M36.3534 45.8406C34.2892 45.8406 32.6158 47.514 32.6158 49.5782C32.6158 51.6424 34.2892 53.3158 </w:t>
      </w:r>
    </w:p>
    <w:p w14:paraId="038C2B3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36.3534 53.3158C38.4177 53.3158 40.0911 51.6424 40.0911 49.5782C40.0911 47.514 38.4177 45.8406 36.3534 </w:t>
      </w:r>
    </w:p>
    <w:p w14:paraId="3362FE2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45.8406ZM36.3534 51.18C35.4688 51.18 34.7516 50.4628 34.7516 49.5782C34.7516 48.6936 35.4688 47.9764 </w:t>
      </w:r>
    </w:p>
    <w:p w14:paraId="77BCECD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36.3534 47.9764C37.2381 47.9764 37.9553 48.6936 37.9553 49.5782C37.9553 50.4629 37.2381 51.18 36.3534 51.18Z"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5D6E9A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"M43.8287 38.3654C41.7644 38.3654 40.091 40.0387 40.091 42.103C40.091 44.1672 41.7644 45.8406 43.8287 </w:t>
      </w:r>
    </w:p>
    <w:p w14:paraId="40CF1EC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45.8406C45.8929 45.8406 47.5663 44.1672 47.5663 42.103C47.5663 40.0387 45.8929 38.3654 43.8287 38.3654ZM43.8287 </w:t>
      </w:r>
    </w:p>
    <w:p w14:paraId="64DDD54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43.7048C42.944 43.7048 42.2268 42.9876 42.2268 42.103C42.2268 41.2184 42.944 40.5011 43.8287 40.5011C44.7133 </w:t>
      </w:r>
    </w:p>
    <w:p w14:paraId="2D4CA63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40.5011 45.4305 41.2184 45.4305 42.103C45.4305 42.9877 44.7133 43.7048 43.8287 43.7048Z"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709265F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"M47.0323 29.8223C44.9681 29.8223 43.2947 31.4956 43.2947 33.5599C43.2947 35.6241 44.9681 37.2975 47.0323 </w:t>
      </w:r>
    </w:p>
    <w:p w14:paraId="3B5FE0C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37.2975C49.0966 37.2975 50.7699 35.6241 50.7699 33.5599C50.7699 31.4956 49.0966 29.8223 47.0323 29.8223ZM47.0323 </w:t>
      </w:r>
    </w:p>
    <w:p w14:paraId="683FC10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35.1617C46.1477 35.1617 45.4305 34.4445 45.4305 33.5599C45.4305 32.6753 46.1477 31.958 47.0323 31.958C47.9169 </w:t>
      </w:r>
    </w:p>
    <w:p w14:paraId="70DC4DD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31.958 48.6342 32.6753 48.6342 33.5599C48.6342 34.4446 47.9169 35.1617 47.0323 35.1617Z"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4EA2B1A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"M16.0636 37.2975C13.9993 37.2975 12.326 38.9709 12.326 41.0351C12.326 43.0993 13.9993 44.7727 16.0636 </w:t>
      </w:r>
    </w:p>
    <w:p w14:paraId="528551D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44.7727C18.1278 44.7727 19.8012 43.0993 19.8012 41.0351C19.8012 38.9709 18.1278 37.2975 16.0636 37.2975ZM16.0636 </w:t>
      </w:r>
    </w:p>
    <w:p w14:paraId="5FA0A11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42.6369C15.179 42.6369 14.4617 41.9197 14.4617 41.0351C14.4617 40.1505 15.179 39.4333 16.0636 39.4333C16.9482 </w:t>
      </w:r>
    </w:p>
    <w:p w14:paraId="30507A8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lastRenderedPageBreak/>
        <w:t>                            39.4333 17.6654 40.1505 17.6654 41.0351C17.6654 41.9198 16.9482 42.6369 16.0636 42.6369Z"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1A791CA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"M33.1498 36.2296C31.0856 36.2296 29.4122 37.903 29.4122 39.9672C29.4122 42.0314 31.0856 43.7048 33.1498 </w:t>
      </w:r>
    </w:p>
    <w:p w14:paraId="334C1DF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43.7048C35.214 43.7048 36.8874 42.0314 36.8874 39.9672C36.8874 37.903 35.214 36.2296 33.1498 36.2296ZM33.1498 </w:t>
      </w:r>
    </w:p>
    <w:p w14:paraId="0A2544A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41.5691C32.2652 41.5691 31.5479 40.8518 31.5479 39.9672C31.5479 39.0826 32.2652 38.3654 33.1498 38.3654C34.0344 </w:t>
      </w:r>
    </w:p>
    <w:p w14:paraId="52C8551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38.3654 34.7516 39.0826 34.7516 39.9672C34.7516 40.852 34.0344 41.5691 33.1498 41.5691Z"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6A74848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"M23.5388 45.8406C21.4746 45.8406 19.8012 47.514 19.8012 49.5782C19.8012 51.6424 21.4746 53.3158 23.5388 </w:t>
      </w:r>
    </w:p>
    <w:p w14:paraId="130D2BF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53.3158C25.603 53.3158 27.2764 51.6424 27.2764 49.5782C27.2764 47.514 25.603 45.8406 23.5388 45.8406ZM23.5388 </w:t>
      </w:r>
    </w:p>
    <w:p w14:paraId="7B5BDB3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51.18C22.6542 51.18 21.937 50.4628 21.937 49.5782C21.937 48.6936 22.6542 47.9764 23.5388 47.9764C24.4234 </w:t>
      </w:r>
    </w:p>
    <w:p w14:paraId="0DF6F52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47.9764 25.1406 48.6936 25.1406 49.5782C25.1406 50.4629 24.4234 51.18 23.5388 51.18Z"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62796F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"M17.6654 22.347C17.0757 22.347 16.5975 22.8252 16.5975 23.4149C16.5975 24.0047 17.0757 24.4828 17.6654 </w:t>
      </w:r>
    </w:p>
    <w:p w14:paraId="47D815C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24.4828C18.2551 24.4828 18.7333 24.961 18.7333 25.5507C18.7333 26.1405 19.2114 26.6186 19.8012 26.6186C20.3909 </w:t>
      </w:r>
    </w:p>
    <w:p w14:paraId="47C7E05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26.6186 20.8691 26.1405 20.8691 25.5507C20.8691 23.7815 19.4348 22.347 17.6654 22.347Z"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9F61EC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"M31.5479 44.7727C29.7786 44.7727 28.3443 46.207 28.3443 47.9764C28.3443 48.5661 28.8224 49.0443 29.4122 </w:t>
      </w:r>
    </w:p>
    <w:p w14:paraId="52089D5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49.0443C30.0019 49.0443 30.4801 48.5661 30.4801 47.9764C30.4801 47.3866 30.9582 46.9085 31.5479 46.9085C32.1377 </w:t>
      </w:r>
    </w:p>
    <w:p w14:paraId="2F8866D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46.9085 32.6158 46.4303 32.6158 45.8406C32.6158 45.2509 32.1377 44.7727 31.5479 44.7727Z"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1EDE69A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"M33.8135 16.252C33.3962 15.835 32.72 15.8353 32.303 16.2526C31.8806 16.6564 31.2153 16.6564 30.793 </w:t>
      </w:r>
    </w:p>
    <w:p w14:paraId="5588D95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16.2526C30.3759 15.8353 29.6997 15.835 29.2824 16.252C28.8651 16.6691 28.8649 17.3453 29.2819 17.7626C30.5327 </w:t>
      </w:r>
    </w:p>
    <w:p w14:paraId="7E06504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19.0141 32.561 19.0147 33.8126 17.764C33.8131 17.7635 33.8135 17.7631 33.814 17.7626C34.231 17.3453 34.2308 </w:t>
      </w:r>
    </w:p>
    <w:p w14:paraId="534332D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16.6691 33.8135 16.252Z"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402945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"M41.1589 34.0938C39.3896 34.0938 37.9553 35.528 37.9553 37.2974C37.9553 37.8871 38.4334 38.3653 39.0232 </w:t>
      </w:r>
    </w:p>
    <w:p w14:paraId="02026BF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38.3653C39.6129 38.3653 40.0911 37.8871 40.0911 37.2974C40.0911 36.7077 40.5692 36.2295 41.1589 36.2295C41.7487 </w:t>
      </w:r>
    </w:p>
    <w:p w14:paraId="31F55ED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36.2295 42.2268 35.7514 42.2268 35.1616C42.2268 34.5719 41.7487 34.0938 41.1589 34.0938Z"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D45269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"M24.8292 36.0997C24.8287 36.0992 24.8283 36.0988 24.8277 36.0982C24.4105 35.6812 23.7342 35.6815 23.3172 </w:t>
      </w:r>
    </w:p>
    <w:p w14:paraId="50E66BA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lastRenderedPageBreak/>
        <w:t xml:space="preserve">                            36.0988C22.9002 36.516 22.9005 37.1923 23.3177 37.6093C23.7346 38.0263 23.7346 38.7023 23.3177 39.1193C22.9002 </w:t>
      </w:r>
    </w:p>
    <w:p w14:paraId="32BE09F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39.5358 22.8993 40.212 23.3159 40.6295C23.3161 40.6298 23.3164 40.6301 23.3167 40.6303C23.7334 41.0476 24.4097 </w:t>
      </w:r>
    </w:p>
    <w:p w14:paraId="3F90359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41.048 24.8269 40.6311C24.8272 40.6309 24.8275 40.6306 24.8277 40.6303C26.0793 39.3797 26.0798 37.3513 24.8292 </w:t>
      </w:r>
    </w:p>
    <w:p w14:paraId="1A6405C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36.0997Z"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A3E275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"M50.7699 13.804C50.1802 13.804 49.702 14.2821 49.702 14.8718C49.702 15.4616 49.2239 15.9397 48.6342 </w:t>
      </w:r>
    </w:p>
    <w:p w14:paraId="0D78071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15.9397C48.0444 15.9397 47.5663 16.4179 47.5663 17.0076C47.5663 17.5974 48.0444 18.0755 48.6342 18.0755C50.4035 </w:t>
      </w:r>
    </w:p>
    <w:p w14:paraId="50B549C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18.0755 51.8378 16.6412 51.8378 14.8718C51.8378 14.2821 51.3597 13.804 50.7699 13.804Z"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5DB851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8DDFF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defs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D5859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clipPath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"clip0"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736FB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rect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"64"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"64"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fill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"white"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4391823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clipPath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3E584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defs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CE11E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svg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92CBC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services__title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Fast food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9F5AF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services__description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We offer our clients excellent quality services for many years, with the best and delicious food in the </w:t>
      </w:r>
      <w:proofErr w:type="gramStart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city.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729EB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4071A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F5602D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services__content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B6E74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svg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"services__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xmlns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"http://www.w3.org/2000/svg"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D2DF4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clip-path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url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(#clip0)"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CCED9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"M19.1978 49.6016C17.4308 49.6016 15.9981 51.0342 15.9981 52.8012C15.9981 54.5682 17.4308 </w:t>
      </w:r>
    </w:p>
    <w:p w14:paraId="04C31C7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56.0008 19.1978 56.0008C20.9648 56.0008 22.3974 54.5682 22.3974 52.8012C22.3974 51.0342 20.9648 </w:t>
      </w:r>
    </w:p>
    <w:p w14:paraId="4C28931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49.6016 19.1978 49.6016ZM19.1978 53.8677C18.6088 53.8677 18.1312 53.3902 18.1312 52.8012C18.1312 </w:t>
      </w:r>
    </w:p>
    <w:p w14:paraId="4B9FD59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52.2122 18.6088 51.7347 19.1978 51.7347C19.7868 51.7347 20.2643 52.2122 20.2643 52.8012C20.2643 </w:t>
      </w:r>
    </w:p>
    <w:p w14:paraId="4DD1BB7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53.3902 19.7868 53.8677 19.1978 53.8677Z"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21204F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"M50.1275 49.6016C48.3605 49.6016 46.9279 51.0342 46.9279 52.8012C46.9279 54.5682 48.3605 </w:t>
      </w:r>
    </w:p>
    <w:p w14:paraId="085498A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56.0008 50.1275 56.0008C51.8945 56.0008 53.3271 54.5682 53.3271 52.8012C53.3271 51.0342 51.8945 </w:t>
      </w:r>
    </w:p>
    <w:p w14:paraId="3070DEE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49.6016 50.1275 49.6016ZM50.1275 53.8677C49.5385 53.8677 49.0609 53.3902 49.0609 52.8012C49.0609 </w:t>
      </w:r>
    </w:p>
    <w:p w14:paraId="75239F5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lastRenderedPageBreak/>
        <w:t xml:space="preserve">                            52.2122 49.5385 51.7347 50.1275 51.7347C50.7165 51.7347 51.194 52.2122 51.194 52.8012C51.194 </w:t>
      </w:r>
    </w:p>
    <w:p w14:paraId="72A4CB5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53.3902 50.7165 53.8677 50.1275 53.8677Z"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719E56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"M3.19962 21.8715H5.3327V24.0045H3.19962V21.8715Z"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77838D8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"M0 26.1377H2.13308V28.2708H0V26.1377Z"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CD9EC8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"M52.2606 11.2061H58.6598V13.3391H52.2606V11.2061Z"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1F52F6F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"M47.9944 11.2061H50.1275V13.3391H47.9944V11.2061Z"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4CDA37D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"M34.1294 4.80676H44.7948V6.93985H34.1294V4.80676Z"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6A9D8E4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"M29.8632 4.80676H31.9963V6.93985H29.8632V4.80676Z"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967D25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"M63.9925 59.2005V57.0674H54.8842C55.7935 56.0607 56.3575 54.7906 56.495 53.4412L63.4593 </w:t>
      </w:r>
    </w:p>
    <w:p w14:paraId="5EFE502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49.461C63.5087 49.4266 63.5556 49.3886 63.5988 49.3469C63.6363 49.3214 63.6723 49.2928 63.7056 </w:t>
      </w:r>
    </w:p>
    <w:p w14:paraId="5D564A4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49.2626C63.7858 49.1777 63.8514 49.0798 63.8998 48.9735C63.905 48.9636 63.9123 48.9574 63.917 </w:t>
      </w:r>
    </w:p>
    <w:p w14:paraId="526D4D2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48.948C63.9655 48.8272 63.9915 48.6986 63.9936 48.5684C63.9936 48.5564 63.9998 48.547 63.9998 </w:t>
      </w:r>
    </w:p>
    <w:p w14:paraId="4635C18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48.535V38.9362C63.9951 38.9049 63.9889 38.8742 63.9806 38.8435C63.9821 38.8159 63.9821 38.7877 </w:t>
      </w:r>
    </w:p>
    <w:p w14:paraId="174F767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63.9806 38.7601L61.8475 25.9616C61.8428 25.946 61.8371 25.9299 61.8308 25.9148C61.8308 25.9033 </w:t>
      </w:r>
    </w:p>
    <w:p w14:paraId="5E80CC8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61.8308 25.8903 61.8308 25.8788L60.7643 21.6127C60.645 21.1367 60.2169 20.8034 59.7264 20.8049H46.7893C46.6446 </w:t>
      </w:r>
    </w:p>
    <w:p w14:paraId="0E336FA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20.2852 46.3696 19.8103 45.9905 19.4259L38.708 12.1435C38.1096 11.5414 37.2951 11.204 36.4457 </w:t>
      </w:r>
    </w:p>
    <w:p w14:paraId="664FF36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11.2061H10.6654C10.0764 11.2061 9.59888 11.6836 9.59888 12.2726V16.5388H0V18.6719H9.59888V21.8715H7.4658V24.0046H9.59888V26.1377H4.26617V28.2707H9.59888V37.8696C9.00989 </w:t>
      </w:r>
    </w:p>
    <w:p w14:paraId="243968B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37.8696 8.53234 38.3472 8.53234 38.9362V48.535C8.53234 48.5574 8.54432 48.5767 8.54536 48.6001C8.55161 </w:t>
      </w:r>
    </w:p>
    <w:p w14:paraId="497249E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48.6965 8.57088 48.7918 8.60264 48.8829C8.61254 48.9168 8.62451 48.9501 8.63805 48.9829C8.68805 49.0949 </w:t>
      </w:r>
    </w:p>
    <w:p w14:paraId="408B246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8.75679 49.1969 8.84168 49.285L12.8178 53.2611C12.9198 54.6749 13.4911 56.0149 14.441 57.0674H0V59.2005H63.9925ZM44.1016 50.6681H25.2236C25.0929 </w:t>
      </w:r>
    </w:p>
    <w:p w14:paraId="350131D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50.2984 24.9278 49.9411 24.731 49.6016H44.5943C44.3974 49.9411 44.2323 50.2984 44.1016 50.6681ZM25.597 </w:t>
      </w:r>
    </w:p>
    <w:p w14:paraId="09E16FC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52.8012H43.7282C43.7288 54.3776 44.3141 55.8977 45.3708 57.0674H23.9545C25.0111 55.8977 25.5965 54.3776 </w:t>
      </w:r>
    </w:p>
    <w:p w14:paraId="2888FB8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lastRenderedPageBreak/>
        <w:t xml:space="preserve">                            25.597 52.8012ZM45.8613 52.8012C45.8613 50.4452 47.7715 48.535 50.1275 48.535C52.4835 48.535 54.3937 </w:t>
      </w:r>
    </w:p>
    <w:p w14:paraId="2A256D2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50.4452 54.3937 52.8012C54.3937 55.1572 52.4835 57.0674 50.1275 57.0674C47.7715 57.0674 45.8613 55.1572 45.8613 </w:t>
      </w:r>
    </w:p>
    <w:p w14:paraId="78D8B96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52.8012ZM56.2898 51.0946C56.145 50.5723 55.9336 50.0703 55.6607 49.6016H58.9093L56.2898 51.0946ZM61.6662 </w:t>
      </w:r>
    </w:p>
    <w:p w14:paraId="2D4E38A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37.8696H51.194V27.2042H59.8894L61.6662 37.8696ZM59.4269 25.0711H50.1275C49.5385 25.0711 49.0609 25.5487 </w:t>
      </w:r>
    </w:p>
    <w:p w14:paraId="2CE139F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49.0609 26.1377V38.9362C49.0609 39.5252 49.5385 40.0027 50.1275 40.0027H61.8595V42.1358H58.6598V44.2689H61.8595V47.4685H53.6578C51.519 </w:t>
      </w:r>
    </w:p>
    <w:p w14:paraId="5779688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46.0463 48.736 46.0463 46.5972 47.4685H22.7281C20.5893 46.0463 17.8063 46.0463 15.6674 </w:t>
      </w:r>
    </w:p>
    <w:p w14:paraId="67AC254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47.4685H10.6654V43.2023H14.9316V41.0692H10.6654V40.0027H45.8613C46.4503 40.0027 46.9279 </w:t>
      </w:r>
    </w:p>
    <w:p w14:paraId="521E5ED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39.5252 46.9279 38.9362V22.938H58.8937L59.4269 25.0711ZM11.732 28.2707H20.2643V26.1377H11.732V24.0046H21.3308V21.8715H11.732V18.6719H17.0647V16.5388H11.732V13.3391H36.4457C36.7285 </w:t>
      </w:r>
    </w:p>
    <w:p w14:paraId="722966B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13.3402 36.9993 13.4527 37.1998 13.6516L44.4823 20.9341C44.6828 21.1341 44.7948 21.4059 44.7948 21.6892V37.8696H11.732V28.2707ZM13.6646 </w:t>
      </w:r>
    </w:p>
    <w:p w14:paraId="3955BFE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49.6016C13.4766 49.9255 13.3177 50.2661 13.1901 50.6181L12.1736 49.6016H13.6646ZM14.9316 </w:t>
      </w:r>
    </w:p>
    <w:p w14:paraId="29AF3FC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52.8012C14.9316 50.4452 16.8418 48.535 19.1978 48.535C21.5537 48.535 23.4639 50.4452 23.4639 </w:t>
      </w:r>
    </w:p>
    <w:p w14:paraId="432FA19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52.8012C23.4639 55.1572 21.5537 57.0674 19.1978 57.0674C16.8418 57.0674 14.9316 55.1572 14.9316 52.8012Z"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1557234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F22E1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defs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DE2DF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clipPath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"clip0"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97781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rect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"64"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"64"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fill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"white"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1AE6C5C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clipPath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3E185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defs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38B28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svg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258E4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services__title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Delivery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CF29B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services__description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We offer our clients excellent quality services for many years, with the best and delicious food in the </w:t>
      </w:r>
      <w:proofErr w:type="gramStart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city.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7FD35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DC124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B67E9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24562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609FF7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========== MENU ==========--&gt;</w:t>
      </w:r>
    </w:p>
    <w:p w14:paraId="689973D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 section bd-container"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FD8DC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"section-subtitle"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Special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356F4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"section-title"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Menu of the week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FBAC8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D174CF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menu__container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bd-grid"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EFFB2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menu__content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8361E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/plate1.png"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"menu__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4EFCF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menu__name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Barbecue salad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4B256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menu__detail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Delicious dish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E60D6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"menu__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preci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$22.00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9CD20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"button 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menu__button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bx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bx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-cart-alt'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3142E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E1AB1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26E145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menu__content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0DEAF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/plate2.png"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"menu__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FB345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menu__name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Salad with fish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14943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menu__detail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Delicious dish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8730A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"menu__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preci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$12.00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61C69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"button 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menu__button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bx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bx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-cart-alt'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0B6AF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143C3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</w:p>
    <w:p w14:paraId="375798D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menu__content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8F888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/plate3.png"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"menu__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74CE9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menu__name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Spinach salad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26A89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menu__detail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Delicious dish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1E56A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"menu__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preci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$9.50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EE846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"button 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menu__button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bx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bx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-cart-alt'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595CE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4EA1D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A3F30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AFFEC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0CF10C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===== APP =======--&gt;</w:t>
      </w:r>
    </w:p>
    <w:p w14:paraId="02C4A53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"app section bd-container"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03553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app__container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bd-grid"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EA2E0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app__data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F5833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"section-subtitle 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app__initial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App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B87ED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"section-title 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app__initial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App is </w:t>
      </w:r>
      <w:proofErr w:type="spellStart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aviable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E618F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app__description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Find our application and download it, you can make reservations, food orders, see your deliveries on the way and much </w:t>
      </w:r>
      <w:proofErr w:type="gramStart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more.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581A6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app__stores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F9285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/app1.png"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app__store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8CC24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/app2.png"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app__store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052A2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2FF62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0264E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4E495C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/movil-app.png"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"app__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52DA2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888C9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868F6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F38C8C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========== CONTACT US ==========--&gt;</w:t>
      </w:r>
    </w:p>
    <w:p w14:paraId="207C851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"contact section bd-container"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"contact"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0A9FA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contact__container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bd-grid"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9C349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contact__data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99898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"section-subtitle 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contact__initial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Let's talk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3DB44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"section-title 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contact__initial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Contact us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3985B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contact__description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If you want to reserve a table in our restaurant, contact us and we will attend you quickly, with our 24/7 chat </w:t>
      </w:r>
      <w:proofErr w:type="gramStart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service.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CAD43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3BC73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D56CAF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contact__button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B5704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Contact us now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A101A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C91D7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7B2D4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83C8B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main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B8E85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FB6C1E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========== FOOTER ==========--&gt;</w:t>
      </w:r>
    </w:p>
    <w:p w14:paraId="2139827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footer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"footer section bd-container"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4F47C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footer__container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bd-grid"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8185B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footer__content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F4ABC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footer__logo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Herbs &amp; Spices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6FD94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footer__description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Restaurant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EE36C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B94C6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footer__social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bx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bxl-facebook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B52E3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footer__social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bx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bxl-instagram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BBA8B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footer__social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bx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bxl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-twitter'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43293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906B6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7470F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61F3A0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footer__content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03020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footer__title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Services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70AED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EF424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footer__link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Delivery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CF243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footer__link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Pricing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AC49B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footer__link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Fast food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93C64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footer__link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Reserve your spot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2A1D0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A89F3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EFC1D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9EC20F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footer__content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B843C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footer__title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Information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0CB95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2EA06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footer__link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Event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CCAE4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footer__link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Contact us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46438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footer__link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Privacy policy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99E11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footer__link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Terms of services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5C449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BFE83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3B4E2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433254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footer__content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293A0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footer__title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Adress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A5063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EBA79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Lovely Professional University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886C1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Jalandhar-144411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A7CFA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985645988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D6FC7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tastyfood@email.com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A001D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72D60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89338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8B181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128E85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footer__copy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&amp;#169;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2022 Herbs &amp; Spices. All right reserved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669A0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footer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30474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72B39D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proofErr w:type="gramStart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========== SCROLL REVEAL ==========--&gt;</w:t>
      </w:r>
    </w:p>
    <w:p w14:paraId="3057FA0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"https://unpkg.com/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scrollreveal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1EBFF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B865F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6887D2" w14:textId="77777777" w:rsidR="00A9204E" w:rsidRPr="00F847EE" w:rsidRDefault="00A9204E" w:rsidP="00F847EE"/>
    <w:sectPr w:rsidR="00A9204E" w:rsidRPr="00F84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77145147">
    <w:abstractNumId w:val="19"/>
  </w:num>
  <w:num w:numId="2" w16cid:durableId="1724525399">
    <w:abstractNumId w:val="12"/>
  </w:num>
  <w:num w:numId="3" w16cid:durableId="1009483715">
    <w:abstractNumId w:val="10"/>
  </w:num>
  <w:num w:numId="4" w16cid:durableId="837579241">
    <w:abstractNumId w:val="21"/>
  </w:num>
  <w:num w:numId="5" w16cid:durableId="363484153">
    <w:abstractNumId w:val="13"/>
  </w:num>
  <w:num w:numId="6" w16cid:durableId="1767116043">
    <w:abstractNumId w:val="16"/>
  </w:num>
  <w:num w:numId="7" w16cid:durableId="702823727">
    <w:abstractNumId w:val="18"/>
  </w:num>
  <w:num w:numId="8" w16cid:durableId="997417697">
    <w:abstractNumId w:val="9"/>
  </w:num>
  <w:num w:numId="9" w16cid:durableId="367412320">
    <w:abstractNumId w:val="7"/>
  </w:num>
  <w:num w:numId="10" w16cid:durableId="1480345689">
    <w:abstractNumId w:val="6"/>
  </w:num>
  <w:num w:numId="11" w16cid:durableId="585387819">
    <w:abstractNumId w:val="5"/>
  </w:num>
  <w:num w:numId="12" w16cid:durableId="100414965">
    <w:abstractNumId w:val="4"/>
  </w:num>
  <w:num w:numId="13" w16cid:durableId="1256478333">
    <w:abstractNumId w:val="8"/>
  </w:num>
  <w:num w:numId="14" w16cid:durableId="201794290">
    <w:abstractNumId w:val="3"/>
  </w:num>
  <w:num w:numId="15" w16cid:durableId="650132528">
    <w:abstractNumId w:val="2"/>
  </w:num>
  <w:num w:numId="16" w16cid:durableId="1511022349">
    <w:abstractNumId w:val="1"/>
  </w:num>
  <w:num w:numId="17" w16cid:durableId="474417260">
    <w:abstractNumId w:val="0"/>
  </w:num>
  <w:num w:numId="18" w16cid:durableId="387187942">
    <w:abstractNumId w:val="14"/>
  </w:num>
  <w:num w:numId="19" w16cid:durableId="1562522946">
    <w:abstractNumId w:val="15"/>
  </w:num>
  <w:num w:numId="20" w16cid:durableId="909848800">
    <w:abstractNumId w:val="20"/>
  </w:num>
  <w:num w:numId="21" w16cid:durableId="816066231">
    <w:abstractNumId w:val="17"/>
  </w:num>
  <w:num w:numId="22" w16cid:durableId="1401519552">
    <w:abstractNumId w:val="11"/>
  </w:num>
  <w:num w:numId="23" w16cid:durableId="161914690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EE"/>
    <w:rsid w:val="00645252"/>
    <w:rsid w:val="006D3D74"/>
    <w:rsid w:val="0083569A"/>
    <w:rsid w:val="00A9204E"/>
    <w:rsid w:val="00F8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D312"/>
  <w15:chartTrackingRefBased/>
  <w15:docId w15:val="{291A5F58-74D0-4FF6-9B62-18F587652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msonormal0">
    <w:name w:val="msonormal"/>
    <w:basedOn w:val="Normal"/>
    <w:rsid w:val="00F847E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2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65E858D4-B4FB-43DC-A65F-511AFE6AF493%7d\%7b2B72EA6F-F832-4199-A098-B3FBFDA42A2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{2B72EA6F-F832-4199-A098-B3FBFDA42A27}tf02786999_win32</Template>
  <TotalTime>3</TotalTime>
  <Pages>18</Pages>
  <Words>6081</Words>
  <Characters>34667</Characters>
  <Application>Microsoft Office Word</Application>
  <DocSecurity>0</DocSecurity>
  <Lines>288</Lines>
  <Paragraphs>81</Paragraphs>
  <ScaleCrop>false</ScaleCrop>
  <Company/>
  <LinksUpToDate>false</LinksUpToDate>
  <CharactersWithSpaces>40667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AKSHAY VERMA</cp:lastModifiedBy>
  <cp:revision>1</cp:revision>
  <dcterms:created xsi:type="dcterms:W3CDTF">2022-12-04T16:30:00Z</dcterms:created>
  <dcterms:modified xsi:type="dcterms:W3CDTF">2022-12-04T16:33:00Z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